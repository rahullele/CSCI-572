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BE44E3" w14:textId="77777777" w:rsidR="00127893" w:rsidRDefault="00127893" w:rsidP="00127893">
      <w:pPr>
        <w:widowControl w:val="0"/>
        <w:autoSpaceDE w:val="0"/>
        <w:autoSpaceDN w:val="0"/>
        <w:adjustRightInd w:val="0"/>
        <w:spacing w:after="240" w:line="360" w:lineRule="atLeast"/>
        <w:jc w:val="center"/>
        <w:rPr>
          <w:rFonts w:cs="Times New Roman"/>
          <w:b/>
          <w:color w:val="000000"/>
        </w:rPr>
      </w:pPr>
      <w:r w:rsidRPr="00127893">
        <w:rPr>
          <w:rFonts w:cs="Times New Roman"/>
          <w:b/>
          <w:color w:val="000000"/>
        </w:rPr>
        <w:t xml:space="preserve">CSCI 572 ASSIGNMENT 5 </w:t>
      </w:r>
      <w:r>
        <w:rPr>
          <w:rFonts w:ascii="Helvetica" w:eastAsia="Helvetica" w:hAnsi="Helvetica" w:cs="Helvetica"/>
          <w:b/>
          <w:color w:val="000000"/>
        </w:rPr>
        <w:t>–</w:t>
      </w:r>
      <w:r w:rsidRPr="00127893">
        <w:rPr>
          <w:rFonts w:cs="Times New Roman"/>
          <w:b/>
          <w:color w:val="000000"/>
        </w:rPr>
        <w:t xml:space="preserve"> </w:t>
      </w:r>
      <w:r w:rsidRPr="00127893">
        <w:rPr>
          <w:rFonts w:cs="Times New Roman"/>
          <w:b/>
          <w:color w:val="000000"/>
        </w:rPr>
        <w:t>REPORT</w:t>
      </w:r>
    </w:p>
    <w:p w14:paraId="7C65AFBF" w14:textId="77777777" w:rsidR="00127893" w:rsidRPr="00127893" w:rsidRDefault="00127893" w:rsidP="00127893">
      <w:pPr>
        <w:widowControl w:val="0"/>
        <w:autoSpaceDE w:val="0"/>
        <w:autoSpaceDN w:val="0"/>
        <w:adjustRightInd w:val="0"/>
        <w:spacing w:after="240" w:line="360" w:lineRule="atLeast"/>
        <w:rPr>
          <w:rFonts w:cs="Times"/>
          <w:b/>
          <w:color w:val="000000"/>
        </w:rPr>
      </w:pPr>
      <w:r>
        <w:rPr>
          <w:rFonts w:cs="Times New Roman"/>
          <w:b/>
          <w:color w:val="000000"/>
        </w:rPr>
        <w:t>Name: Rahul Shreerang Lele                                                                                   USC ID:2483165273</w:t>
      </w:r>
    </w:p>
    <w:p w14:paraId="6414392E" w14:textId="77777777" w:rsidR="00127893" w:rsidRPr="00127893" w:rsidRDefault="00127893" w:rsidP="00127893">
      <w:pPr>
        <w:widowControl w:val="0"/>
        <w:autoSpaceDE w:val="0"/>
        <w:autoSpaceDN w:val="0"/>
        <w:adjustRightInd w:val="0"/>
        <w:spacing w:after="240" w:line="360" w:lineRule="atLeast"/>
        <w:rPr>
          <w:rFonts w:cs="Times"/>
          <w:color w:val="000000"/>
        </w:rPr>
      </w:pPr>
      <w:r w:rsidRPr="00127893">
        <w:rPr>
          <w:rFonts w:cs="Times"/>
          <w:b/>
          <w:bCs/>
          <w:color w:val="000000"/>
        </w:rPr>
        <w:t xml:space="preserve">Steps followed to implement Spelling Correction: </w:t>
      </w:r>
    </w:p>
    <w:p w14:paraId="76E29138" w14:textId="77777777" w:rsidR="00127893" w:rsidRPr="00127893" w:rsidRDefault="00127893" w:rsidP="0012789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ind w:hanging="720"/>
        <w:rPr>
          <w:rFonts w:cs="Times New Roman"/>
          <w:color w:val="000000"/>
        </w:rPr>
      </w:pPr>
      <w:r w:rsidRPr="00127893">
        <w:rPr>
          <w:rFonts w:cs="Times New Roman"/>
          <w:color w:val="000000"/>
        </w:rPr>
        <w:t xml:space="preserve">Generated big.txt by parsing html files using </w:t>
      </w:r>
      <w:proofErr w:type="spellStart"/>
      <w:r w:rsidRPr="00127893">
        <w:rPr>
          <w:rFonts w:cs="Times New Roman"/>
          <w:color w:val="000000"/>
        </w:rPr>
        <w:t>tika</w:t>
      </w:r>
      <w:proofErr w:type="spellEnd"/>
      <w:r w:rsidRPr="00127893">
        <w:rPr>
          <w:rFonts w:cs="Times New Roman"/>
          <w:color w:val="000000"/>
        </w:rPr>
        <w:t xml:space="preserve"> parser in Java program. </w:t>
      </w:r>
      <w:r w:rsidRPr="00127893">
        <w:rPr>
          <w:rFonts w:ascii="MS Mincho" w:eastAsia="MS Mincho" w:hAnsi="MS Mincho" w:cs="MS Mincho"/>
          <w:color w:val="000000"/>
        </w:rPr>
        <w:t> </w:t>
      </w:r>
    </w:p>
    <w:p w14:paraId="6CEA06AE" w14:textId="7893A610" w:rsidR="00127893" w:rsidRPr="00127893" w:rsidRDefault="002D7485" w:rsidP="0012789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ind w:hanging="720"/>
        <w:rPr>
          <w:rFonts w:cs="Times New Roman"/>
          <w:color w:val="000000"/>
        </w:rPr>
      </w:pPr>
      <w:r>
        <w:rPr>
          <w:rFonts w:cs="Times New Roman"/>
          <w:color w:val="000000"/>
        </w:rPr>
        <w:t>Download</w:t>
      </w:r>
      <w:r w:rsidR="00127893" w:rsidRPr="00127893">
        <w:rPr>
          <w:rFonts w:cs="Times New Roman"/>
          <w:color w:val="000000"/>
        </w:rPr>
        <w:t xml:space="preserve"> </w:t>
      </w:r>
      <w:proofErr w:type="spellStart"/>
      <w:r w:rsidR="00127893" w:rsidRPr="00127893">
        <w:rPr>
          <w:rFonts w:cs="Times New Roman"/>
          <w:color w:val="000000"/>
        </w:rPr>
        <w:t>Norvig's</w:t>
      </w:r>
      <w:proofErr w:type="spellEnd"/>
      <w:r w:rsidR="00127893" w:rsidRPr="00127893">
        <w:rPr>
          <w:rFonts w:cs="Times New Roman"/>
          <w:color w:val="000000"/>
        </w:rPr>
        <w:t xml:space="preserve"> program in </w:t>
      </w:r>
      <w:proofErr w:type="spellStart"/>
      <w:r w:rsidR="00127893" w:rsidRPr="00127893">
        <w:rPr>
          <w:rFonts w:cs="Times New Roman"/>
          <w:color w:val="000000"/>
        </w:rPr>
        <w:t>php</w:t>
      </w:r>
      <w:proofErr w:type="spellEnd"/>
      <w:r w:rsidR="00127893" w:rsidRPr="00127893">
        <w:rPr>
          <w:rFonts w:cs="Times New Roman"/>
          <w:color w:val="000000"/>
        </w:rPr>
        <w:t xml:space="preserve">. </w:t>
      </w:r>
      <w:r w:rsidR="00127893" w:rsidRPr="00127893">
        <w:rPr>
          <w:rFonts w:ascii="MS Mincho" w:eastAsia="MS Mincho" w:hAnsi="MS Mincho" w:cs="MS Mincho"/>
          <w:color w:val="000000"/>
        </w:rPr>
        <w:t> </w:t>
      </w:r>
    </w:p>
    <w:p w14:paraId="690F2C6E" w14:textId="723A37A1" w:rsidR="00127893" w:rsidRPr="00127893" w:rsidRDefault="004C508F" w:rsidP="0012789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ind w:hanging="720"/>
        <w:rPr>
          <w:rFonts w:cs="Times New Roman"/>
          <w:color w:val="000000"/>
        </w:rPr>
      </w:pPr>
      <w:r>
        <w:rPr>
          <w:rFonts w:cs="Times New Roman"/>
          <w:color w:val="000000"/>
        </w:rPr>
        <w:t>Update</w:t>
      </w:r>
      <w:r w:rsidR="00127893" w:rsidRPr="00127893">
        <w:rPr>
          <w:rFonts w:cs="Times New Roman"/>
          <w:color w:val="000000"/>
        </w:rPr>
        <w:t xml:space="preserve"> the </w:t>
      </w:r>
      <w:proofErr w:type="spellStart"/>
      <w:r w:rsidR="00127893" w:rsidRPr="00127893">
        <w:rPr>
          <w:rFonts w:cs="Times New Roman"/>
          <w:color w:val="000000"/>
        </w:rPr>
        <w:t>php</w:t>
      </w:r>
      <w:proofErr w:type="spellEnd"/>
      <w:r w:rsidR="00127893" w:rsidRPr="00127893">
        <w:rPr>
          <w:rFonts w:cs="Times New Roman"/>
          <w:color w:val="000000"/>
        </w:rPr>
        <w:t xml:space="preserve"> file to check for spelling correction and show results as Google does. </w:t>
      </w:r>
      <w:r w:rsidR="00127893" w:rsidRPr="00127893">
        <w:rPr>
          <w:rFonts w:ascii="MS Mincho" w:eastAsia="MS Mincho" w:hAnsi="MS Mincho" w:cs="MS Mincho"/>
          <w:color w:val="000000"/>
        </w:rPr>
        <w:t> </w:t>
      </w:r>
    </w:p>
    <w:p w14:paraId="06287578" w14:textId="77777777" w:rsidR="00127893" w:rsidRPr="00127893" w:rsidRDefault="00127893" w:rsidP="00127893">
      <w:pPr>
        <w:widowControl w:val="0"/>
        <w:autoSpaceDE w:val="0"/>
        <w:autoSpaceDN w:val="0"/>
        <w:adjustRightInd w:val="0"/>
        <w:spacing w:after="240" w:line="360" w:lineRule="atLeast"/>
        <w:rPr>
          <w:rFonts w:cs="Times"/>
          <w:color w:val="000000"/>
        </w:rPr>
      </w:pPr>
      <w:r w:rsidRPr="00127893">
        <w:rPr>
          <w:rFonts w:cs="Times"/>
          <w:b/>
          <w:bCs/>
          <w:color w:val="000000"/>
        </w:rPr>
        <w:t xml:space="preserve">Steps followed to implement AutoComplete: </w:t>
      </w:r>
    </w:p>
    <w:p w14:paraId="592F3996" w14:textId="77777777" w:rsidR="00127893" w:rsidRPr="00127893" w:rsidRDefault="00127893" w:rsidP="00127893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ind w:hanging="720"/>
        <w:rPr>
          <w:rFonts w:cs="Times New Roman"/>
          <w:color w:val="000000"/>
        </w:rPr>
      </w:pPr>
      <w:r w:rsidRPr="00127893">
        <w:rPr>
          <w:rFonts w:cs="Times New Roman"/>
          <w:color w:val="000000"/>
        </w:rPr>
        <w:t xml:space="preserve">Modified the solrconfig.xml for suggestions as given in the assignment guidelines. </w:t>
      </w:r>
      <w:r w:rsidRPr="00127893">
        <w:rPr>
          <w:rFonts w:ascii="MS Mincho" w:eastAsia="MS Mincho" w:hAnsi="MS Mincho" w:cs="MS Mincho"/>
          <w:color w:val="000000"/>
        </w:rPr>
        <w:t> </w:t>
      </w:r>
    </w:p>
    <w:p w14:paraId="03C103CA" w14:textId="77777777" w:rsidR="00127893" w:rsidRPr="00127893" w:rsidRDefault="00127893" w:rsidP="00127893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ind w:hanging="720"/>
        <w:rPr>
          <w:rFonts w:cs="Times New Roman"/>
          <w:color w:val="000000"/>
        </w:rPr>
      </w:pPr>
      <w:r w:rsidRPr="00127893">
        <w:rPr>
          <w:rFonts w:cs="Times New Roman"/>
          <w:color w:val="000000"/>
        </w:rPr>
        <w:t xml:space="preserve">Used </w:t>
      </w:r>
      <w:proofErr w:type="spellStart"/>
      <w:r w:rsidRPr="00127893">
        <w:rPr>
          <w:rFonts w:cs="Times New Roman"/>
          <w:color w:val="000000"/>
        </w:rPr>
        <w:t>jquery</w:t>
      </w:r>
      <w:proofErr w:type="spellEnd"/>
      <w:r w:rsidRPr="00127893">
        <w:rPr>
          <w:rFonts w:cs="Times New Roman"/>
          <w:color w:val="000000"/>
        </w:rPr>
        <w:t xml:space="preserve"> for ajax call to </w:t>
      </w:r>
      <w:proofErr w:type="spellStart"/>
      <w:r w:rsidRPr="00127893">
        <w:rPr>
          <w:rFonts w:cs="Times New Roman"/>
          <w:color w:val="000000"/>
        </w:rPr>
        <w:t>solr</w:t>
      </w:r>
      <w:proofErr w:type="spellEnd"/>
      <w:r w:rsidRPr="00127893">
        <w:rPr>
          <w:rFonts w:cs="Times New Roman"/>
          <w:color w:val="000000"/>
        </w:rPr>
        <w:t xml:space="preserve"> for suggestions on every keypress. </w:t>
      </w:r>
      <w:r w:rsidRPr="00127893">
        <w:rPr>
          <w:rFonts w:ascii="MS Mincho" w:eastAsia="MS Mincho" w:hAnsi="MS Mincho" w:cs="MS Mincho"/>
          <w:color w:val="000000"/>
        </w:rPr>
        <w:t> </w:t>
      </w:r>
    </w:p>
    <w:p w14:paraId="1EBB1D20" w14:textId="77777777" w:rsidR="00127893" w:rsidRPr="00127893" w:rsidRDefault="00127893" w:rsidP="00127893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ind w:hanging="720"/>
        <w:rPr>
          <w:rFonts w:cs="Times New Roman"/>
          <w:color w:val="000000"/>
        </w:rPr>
      </w:pPr>
      <w:r w:rsidRPr="00127893">
        <w:rPr>
          <w:rFonts w:cs="Times New Roman"/>
          <w:color w:val="000000"/>
        </w:rPr>
        <w:t xml:space="preserve">Used HTML </w:t>
      </w:r>
      <w:proofErr w:type="spellStart"/>
      <w:r w:rsidRPr="00127893">
        <w:rPr>
          <w:rFonts w:cs="Times New Roman"/>
          <w:color w:val="000000"/>
        </w:rPr>
        <w:t>datalist</w:t>
      </w:r>
      <w:proofErr w:type="spellEnd"/>
      <w:r w:rsidRPr="00127893">
        <w:rPr>
          <w:rFonts w:cs="Times New Roman"/>
          <w:color w:val="000000"/>
        </w:rPr>
        <w:t xml:space="preserve"> to display the suggestions to autocomplete. </w:t>
      </w:r>
      <w:r w:rsidRPr="00127893">
        <w:rPr>
          <w:rFonts w:ascii="MS Mincho" w:eastAsia="MS Mincho" w:hAnsi="MS Mincho" w:cs="MS Mincho"/>
          <w:color w:val="000000"/>
        </w:rPr>
        <w:t> </w:t>
      </w:r>
    </w:p>
    <w:p w14:paraId="0B5905B5" w14:textId="77777777" w:rsidR="00127893" w:rsidRPr="00127893" w:rsidRDefault="00127893" w:rsidP="00127893">
      <w:pPr>
        <w:widowControl w:val="0"/>
        <w:autoSpaceDE w:val="0"/>
        <w:autoSpaceDN w:val="0"/>
        <w:adjustRightInd w:val="0"/>
        <w:spacing w:after="240" w:line="360" w:lineRule="atLeast"/>
        <w:rPr>
          <w:rFonts w:cs="Times"/>
          <w:color w:val="000000"/>
        </w:rPr>
      </w:pPr>
      <w:r w:rsidRPr="00127893">
        <w:rPr>
          <w:rFonts w:cs="Times"/>
          <w:b/>
          <w:bCs/>
          <w:color w:val="000000"/>
        </w:rPr>
        <w:t xml:space="preserve">Steps followed to implement Snippets: </w:t>
      </w:r>
    </w:p>
    <w:p w14:paraId="713CA341" w14:textId="77777777" w:rsidR="00127893" w:rsidRPr="00127893" w:rsidRDefault="00127893" w:rsidP="00127893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ind w:hanging="720"/>
        <w:rPr>
          <w:rFonts w:cs="Times New Roman"/>
          <w:color w:val="000000"/>
        </w:rPr>
      </w:pPr>
      <w:r w:rsidRPr="00127893">
        <w:rPr>
          <w:rFonts w:cs="Times New Roman"/>
          <w:color w:val="000000"/>
        </w:rPr>
        <w:t xml:space="preserve">Used </w:t>
      </w:r>
      <w:proofErr w:type="spellStart"/>
      <w:r w:rsidRPr="00127893">
        <w:rPr>
          <w:rFonts w:cs="Times New Roman"/>
          <w:color w:val="000000"/>
        </w:rPr>
        <w:t>php's</w:t>
      </w:r>
      <w:proofErr w:type="spellEnd"/>
      <w:r w:rsidRPr="00127893">
        <w:rPr>
          <w:rFonts w:cs="Times New Roman"/>
          <w:color w:val="000000"/>
        </w:rPr>
        <w:t xml:space="preserve"> simple</w:t>
      </w:r>
      <w:r>
        <w:rPr>
          <w:rFonts w:cs="Times New Roman"/>
          <w:color w:val="000000"/>
        </w:rPr>
        <w:t>-</w:t>
      </w:r>
      <w:r w:rsidRPr="00127893">
        <w:rPr>
          <w:rFonts w:cs="Times New Roman"/>
          <w:color w:val="000000"/>
        </w:rPr>
        <w:t>html</w:t>
      </w:r>
      <w:r>
        <w:rPr>
          <w:rFonts w:cs="Times New Roman"/>
          <w:color w:val="000000"/>
        </w:rPr>
        <w:t>-</w:t>
      </w:r>
      <w:proofErr w:type="spellStart"/>
      <w:r w:rsidRPr="00127893">
        <w:rPr>
          <w:rFonts w:cs="Times New Roman"/>
          <w:color w:val="000000"/>
        </w:rPr>
        <w:t>dom</w:t>
      </w:r>
      <w:proofErr w:type="spellEnd"/>
      <w:r w:rsidRPr="00127893">
        <w:rPr>
          <w:rFonts w:cs="Times New Roman"/>
          <w:color w:val="000000"/>
        </w:rPr>
        <w:t xml:space="preserve"> parser to parse html pages. </w:t>
      </w:r>
      <w:r w:rsidRPr="00127893">
        <w:rPr>
          <w:rFonts w:ascii="MS Mincho" w:eastAsia="MS Mincho" w:hAnsi="MS Mincho" w:cs="MS Mincho"/>
          <w:color w:val="000000"/>
        </w:rPr>
        <w:t> </w:t>
      </w:r>
    </w:p>
    <w:p w14:paraId="3E4FDEC9" w14:textId="77777777" w:rsidR="00127893" w:rsidRPr="00127893" w:rsidRDefault="00127893" w:rsidP="00127893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ind w:hanging="720"/>
        <w:rPr>
          <w:rFonts w:cs="Times New Roman"/>
          <w:color w:val="000000"/>
        </w:rPr>
      </w:pPr>
      <w:r w:rsidRPr="00127893">
        <w:rPr>
          <w:rFonts w:cs="Times New Roman"/>
          <w:color w:val="000000"/>
        </w:rPr>
        <w:t xml:space="preserve">Search for the query in html's body and div tags. </w:t>
      </w:r>
      <w:r w:rsidRPr="00127893">
        <w:rPr>
          <w:rFonts w:ascii="MS Mincho" w:eastAsia="MS Mincho" w:hAnsi="MS Mincho" w:cs="MS Mincho"/>
          <w:color w:val="000000"/>
        </w:rPr>
        <w:t> </w:t>
      </w:r>
    </w:p>
    <w:p w14:paraId="1922ADB2" w14:textId="77777777" w:rsidR="00127893" w:rsidRPr="00127893" w:rsidRDefault="00127893" w:rsidP="00127893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ind w:hanging="720"/>
        <w:rPr>
          <w:rFonts w:cs="Times New Roman"/>
          <w:color w:val="000000"/>
        </w:rPr>
      </w:pPr>
      <w:r w:rsidRPr="00127893">
        <w:rPr>
          <w:rFonts w:cs="Times New Roman"/>
          <w:color w:val="000000"/>
        </w:rPr>
        <w:t xml:space="preserve">Used regex to filter special characters and bolded the query words. </w:t>
      </w:r>
      <w:r w:rsidRPr="00127893">
        <w:rPr>
          <w:rFonts w:ascii="MS Mincho" w:eastAsia="MS Mincho" w:hAnsi="MS Mincho" w:cs="MS Mincho"/>
          <w:color w:val="000000"/>
        </w:rPr>
        <w:t> </w:t>
      </w:r>
    </w:p>
    <w:p w14:paraId="626E55FC" w14:textId="77777777" w:rsidR="00127893" w:rsidRPr="00127893" w:rsidRDefault="00127893" w:rsidP="00127893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ind w:hanging="720"/>
        <w:rPr>
          <w:rFonts w:cs="Times New Roman"/>
          <w:color w:val="000000"/>
        </w:rPr>
      </w:pPr>
      <w:r w:rsidRPr="00127893">
        <w:rPr>
          <w:rFonts w:cs="Times New Roman"/>
          <w:color w:val="000000"/>
        </w:rPr>
        <w:t xml:space="preserve">Displayed the snippet on the page. </w:t>
      </w:r>
      <w:r w:rsidRPr="00127893">
        <w:rPr>
          <w:rFonts w:ascii="MS Mincho" w:eastAsia="MS Mincho" w:hAnsi="MS Mincho" w:cs="MS Mincho"/>
          <w:color w:val="000000"/>
        </w:rPr>
        <w:t> </w:t>
      </w:r>
    </w:p>
    <w:p w14:paraId="3DE599F6" w14:textId="77777777" w:rsidR="00127893" w:rsidRPr="00127893" w:rsidRDefault="00127893" w:rsidP="00127893">
      <w:pPr>
        <w:widowControl w:val="0"/>
        <w:autoSpaceDE w:val="0"/>
        <w:autoSpaceDN w:val="0"/>
        <w:adjustRightInd w:val="0"/>
        <w:spacing w:after="240" w:line="360" w:lineRule="atLeast"/>
        <w:rPr>
          <w:rFonts w:cs="Times"/>
          <w:color w:val="000000"/>
        </w:rPr>
      </w:pPr>
      <w:r w:rsidRPr="00127893">
        <w:rPr>
          <w:rFonts w:cs="Times"/>
          <w:b/>
          <w:bCs/>
          <w:color w:val="000000"/>
        </w:rPr>
        <w:t xml:space="preserve">Examples of misspelled terms: </w:t>
      </w:r>
    </w:p>
    <w:p w14:paraId="2C503E0C" w14:textId="77777777" w:rsidR="00127893" w:rsidRPr="00127893" w:rsidRDefault="002D356A" w:rsidP="00127893">
      <w:pPr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ind w:hanging="720"/>
        <w:rPr>
          <w:rFonts w:cs="Times New Roman"/>
          <w:color w:val="000000"/>
        </w:rPr>
      </w:pPr>
      <w:proofErr w:type="spellStart"/>
      <w:r>
        <w:rPr>
          <w:rFonts w:cs="Times New Roman"/>
          <w:color w:val="000000"/>
        </w:rPr>
        <w:t>brek</w:t>
      </w:r>
      <w:proofErr w:type="spellEnd"/>
      <w:r>
        <w:rPr>
          <w:rFonts w:cs="Times New Roman"/>
          <w:color w:val="000000"/>
        </w:rPr>
        <w:t xml:space="preserve"> – spelling corrected to break</w:t>
      </w:r>
      <w:r w:rsidR="00127893" w:rsidRPr="00127893">
        <w:rPr>
          <w:rFonts w:cs="Times New Roman"/>
          <w:color w:val="000000"/>
        </w:rPr>
        <w:t xml:space="preserve"> </w:t>
      </w:r>
      <w:r w:rsidR="00127893" w:rsidRPr="00127893">
        <w:rPr>
          <w:rFonts w:ascii="MS Mincho" w:eastAsia="MS Mincho" w:hAnsi="MS Mincho" w:cs="MS Mincho"/>
          <w:color w:val="000000"/>
        </w:rPr>
        <w:t> </w:t>
      </w:r>
    </w:p>
    <w:p w14:paraId="1D69175F" w14:textId="2721ECBD" w:rsidR="00127893" w:rsidRPr="00127893" w:rsidRDefault="002D7485" w:rsidP="00127893">
      <w:pPr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ind w:hanging="720"/>
        <w:rPr>
          <w:rFonts w:cs="Times New Roman"/>
          <w:color w:val="000000"/>
        </w:rPr>
      </w:pPr>
      <w:proofErr w:type="spellStart"/>
      <w:r>
        <w:rPr>
          <w:rFonts w:cs="Times New Roman"/>
          <w:color w:val="000000"/>
        </w:rPr>
        <w:t>californa</w:t>
      </w:r>
      <w:proofErr w:type="spellEnd"/>
      <w:r>
        <w:rPr>
          <w:rFonts w:cs="Times New Roman"/>
          <w:color w:val="000000"/>
        </w:rPr>
        <w:t>- spelling corr</w:t>
      </w:r>
      <w:r w:rsidR="00127893" w:rsidRPr="00127893">
        <w:rPr>
          <w:rFonts w:cs="Times New Roman"/>
          <w:color w:val="000000"/>
        </w:rPr>
        <w:t>e</w:t>
      </w:r>
      <w:r>
        <w:rPr>
          <w:rFonts w:cs="Times New Roman"/>
          <w:color w:val="000000"/>
        </w:rPr>
        <w:t>c</w:t>
      </w:r>
      <w:r w:rsidR="00127893" w:rsidRPr="00127893">
        <w:rPr>
          <w:rFonts w:cs="Times New Roman"/>
          <w:color w:val="000000"/>
        </w:rPr>
        <w:t xml:space="preserve">ted to </w:t>
      </w:r>
      <w:proofErr w:type="spellStart"/>
      <w:r w:rsidR="00127893" w:rsidRPr="00127893">
        <w:rPr>
          <w:rFonts w:cs="Times New Roman"/>
          <w:color w:val="000000"/>
        </w:rPr>
        <w:t>california</w:t>
      </w:r>
      <w:proofErr w:type="spellEnd"/>
      <w:r w:rsidR="00127893" w:rsidRPr="00127893">
        <w:rPr>
          <w:rFonts w:cs="Times New Roman"/>
          <w:color w:val="000000"/>
        </w:rPr>
        <w:t xml:space="preserve"> </w:t>
      </w:r>
      <w:r w:rsidR="00127893" w:rsidRPr="00127893">
        <w:rPr>
          <w:rFonts w:ascii="MS Mincho" w:eastAsia="MS Mincho" w:hAnsi="MS Mincho" w:cs="MS Mincho"/>
          <w:color w:val="000000"/>
        </w:rPr>
        <w:t> </w:t>
      </w:r>
    </w:p>
    <w:p w14:paraId="63B25626" w14:textId="699040D0" w:rsidR="00127893" w:rsidRPr="00127893" w:rsidRDefault="002D356A" w:rsidP="00127893">
      <w:pPr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ind w:hanging="720"/>
        <w:rPr>
          <w:rFonts w:cs="Times New Roman"/>
          <w:color w:val="000000"/>
        </w:rPr>
      </w:pPr>
      <w:proofErr w:type="spellStart"/>
      <w:r>
        <w:rPr>
          <w:rFonts w:cs="Times New Roman"/>
          <w:color w:val="000000"/>
        </w:rPr>
        <w:t>chna</w:t>
      </w:r>
      <w:proofErr w:type="spellEnd"/>
      <w:r w:rsidR="002D7485">
        <w:rPr>
          <w:rFonts w:cs="Times New Roman"/>
          <w:color w:val="000000"/>
        </w:rPr>
        <w:t xml:space="preserve"> - spelling correc</w:t>
      </w:r>
      <w:r w:rsidR="00127893" w:rsidRPr="00127893">
        <w:rPr>
          <w:rFonts w:cs="Times New Roman"/>
          <w:color w:val="000000"/>
        </w:rPr>
        <w:t xml:space="preserve">ted to </w:t>
      </w:r>
      <w:r>
        <w:rPr>
          <w:rFonts w:cs="Times New Roman"/>
          <w:color w:val="000000"/>
        </w:rPr>
        <w:t>china</w:t>
      </w:r>
      <w:r w:rsidR="00127893" w:rsidRPr="00127893">
        <w:rPr>
          <w:rFonts w:ascii="MS Mincho" w:eastAsia="MS Mincho" w:hAnsi="MS Mincho" w:cs="MS Mincho"/>
          <w:color w:val="000000"/>
        </w:rPr>
        <w:t> </w:t>
      </w:r>
    </w:p>
    <w:p w14:paraId="4B9FEA50" w14:textId="2A538D4A" w:rsidR="00127893" w:rsidRPr="00127893" w:rsidRDefault="00460AF9" w:rsidP="00127893">
      <w:pPr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ind w:hanging="720"/>
        <w:rPr>
          <w:rFonts w:cs="Times New Roman"/>
          <w:color w:val="000000"/>
        </w:rPr>
      </w:pPr>
      <w:proofErr w:type="spellStart"/>
      <w:r>
        <w:rPr>
          <w:rFonts w:cs="Times New Roman"/>
          <w:color w:val="000000"/>
        </w:rPr>
        <w:t>donld</w:t>
      </w:r>
      <w:proofErr w:type="spellEnd"/>
      <w:r>
        <w:rPr>
          <w:rFonts w:cs="Times New Roman"/>
          <w:color w:val="000000"/>
        </w:rPr>
        <w:t xml:space="preserve"> tu</w:t>
      </w:r>
      <w:r w:rsidR="002D7485">
        <w:rPr>
          <w:rFonts w:cs="Times New Roman"/>
          <w:color w:val="000000"/>
        </w:rPr>
        <w:t>mp- spelling correc</w:t>
      </w:r>
      <w:r w:rsidR="00127893" w:rsidRPr="00127893">
        <w:rPr>
          <w:rFonts w:cs="Times New Roman"/>
          <w:color w:val="000000"/>
        </w:rPr>
        <w:t xml:space="preserve">ted to </w:t>
      </w:r>
      <w:proofErr w:type="spellStart"/>
      <w:r w:rsidR="00127893" w:rsidRPr="00127893">
        <w:rPr>
          <w:rFonts w:cs="Times New Roman"/>
          <w:color w:val="000000"/>
        </w:rPr>
        <w:t>donald</w:t>
      </w:r>
      <w:proofErr w:type="spellEnd"/>
      <w:r w:rsidR="00127893" w:rsidRPr="00127893">
        <w:rPr>
          <w:rFonts w:cs="Times New Roman"/>
          <w:color w:val="000000"/>
        </w:rPr>
        <w:t xml:space="preserve"> trump </w:t>
      </w:r>
      <w:r w:rsidR="00127893" w:rsidRPr="00127893">
        <w:rPr>
          <w:rFonts w:ascii="MS Mincho" w:eastAsia="MS Mincho" w:hAnsi="MS Mincho" w:cs="MS Mincho"/>
          <w:color w:val="000000"/>
        </w:rPr>
        <w:t> </w:t>
      </w:r>
    </w:p>
    <w:p w14:paraId="50ECD83A" w14:textId="7D9BF917" w:rsidR="00127893" w:rsidRPr="00127893" w:rsidRDefault="002D7485" w:rsidP="00127893">
      <w:pPr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ind w:hanging="720"/>
        <w:rPr>
          <w:rFonts w:cs="Times New Roman"/>
          <w:color w:val="000000"/>
        </w:rPr>
      </w:pPr>
      <w:proofErr w:type="spellStart"/>
      <w:r>
        <w:rPr>
          <w:rFonts w:cs="Times New Roman"/>
          <w:color w:val="000000"/>
        </w:rPr>
        <w:lastRenderedPageBreak/>
        <w:t>rusisa</w:t>
      </w:r>
      <w:proofErr w:type="spellEnd"/>
      <w:r>
        <w:rPr>
          <w:rFonts w:cs="Times New Roman"/>
          <w:color w:val="000000"/>
        </w:rPr>
        <w:t xml:space="preserve"> - spelling corr</w:t>
      </w:r>
      <w:r w:rsidR="00127893" w:rsidRPr="00127893">
        <w:rPr>
          <w:rFonts w:cs="Times New Roman"/>
          <w:color w:val="000000"/>
        </w:rPr>
        <w:t>e</w:t>
      </w:r>
      <w:r>
        <w:rPr>
          <w:rFonts w:cs="Times New Roman"/>
          <w:color w:val="000000"/>
        </w:rPr>
        <w:t>c</w:t>
      </w:r>
      <w:r w:rsidR="00127893" w:rsidRPr="00127893">
        <w:rPr>
          <w:rFonts w:cs="Times New Roman"/>
          <w:color w:val="000000"/>
        </w:rPr>
        <w:t xml:space="preserve">ted to </w:t>
      </w:r>
      <w:proofErr w:type="spellStart"/>
      <w:r w:rsidR="00127893" w:rsidRPr="00127893">
        <w:rPr>
          <w:rFonts w:cs="Times New Roman"/>
          <w:color w:val="000000"/>
        </w:rPr>
        <w:t>russia</w:t>
      </w:r>
      <w:proofErr w:type="spellEnd"/>
      <w:r w:rsidR="00127893" w:rsidRPr="00127893">
        <w:rPr>
          <w:rFonts w:cs="Times New Roman"/>
          <w:color w:val="000000"/>
        </w:rPr>
        <w:t xml:space="preserve"> </w:t>
      </w:r>
      <w:r w:rsidR="00127893" w:rsidRPr="00127893">
        <w:rPr>
          <w:rFonts w:ascii="MS Mincho" w:eastAsia="MS Mincho" w:hAnsi="MS Mincho" w:cs="MS Mincho"/>
          <w:color w:val="000000"/>
        </w:rPr>
        <w:t> </w:t>
      </w:r>
    </w:p>
    <w:p w14:paraId="293008C1" w14:textId="77777777" w:rsidR="00127893" w:rsidRPr="00127893" w:rsidRDefault="00127893" w:rsidP="00127893">
      <w:pPr>
        <w:widowControl w:val="0"/>
        <w:autoSpaceDE w:val="0"/>
        <w:autoSpaceDN w:val="0"/>
        <w:adjustRightInd w:val="0"/>
        <w:spacing w:after="240" w:line="360" w:lineRule="atLeast"/>
        <w:rPr>
          <w:rFonts w:cs="Times"/>
          <w:color w:val="000000"/>
        </w:rPr>
      </w:pPr>
      <w:r w:rsidRPr="00127893">
        <w:rPr>
          <w:rFonts w:cs="Times"/>
          <w:b/>
          <w:bCs/>
          <w:color w:val="000000"/>
        </w:rPr>
        <w:t xml:space="preserve">Examples of autocomplete: </w:t>
      </w:r>
    </w:p>
    <w:p w14:paraId="32CCAC3B" w14:textId="77777777" w:rsidR="00127893" w:rsidRPr="00127893" w:rsidRDefault="002D356A" w:rsidP="00127893">
      <w:pPr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ind w:hanging="720"/>
        <w:rPr>
          <w:rFonts w:cs="Times New Roman"/>
          <w:color w:val="000000"/>
        </w:rPr>
      </w:pPr>
      <w:r>
        <w:rPr>
          <w:rFonts w:cs="Times New Roman"/>
          <w:color w:val="000000"/>
        </w:rPr>
        <w:t>de</w:t>
      </w:r>
      <w:r w:rsidR="00127893" w:rsidRPr="00127893">
        <w:rPr>
          <w:rFonts w:ascii="MS Mincho" w:eastAsia="MS Mincho" w:hAnsi="MS Mincho" w:cs="MS Mincho"/>
          <w:color w:val="000000"/>
        </w:rPr>
        <w:t> </w:t>
      </w:r>
      <w:r w:rsidR="00127893" w:rsidRPr="00127893">
        <w:rPr>
          <w:rFonts w:cs="Times New Roman"/>
          <w:color w:val="000000"/>
        </w:rPr>
        <w:t xml:space="preserve">Suggestions: </w:t>
      </w:r>
      <w:r>
        <w:rPr>
          <w:rFonts w:cs="Times New Roman"/>
          <w:color w:val="000000"/>
        </w:rPr>
        <w:t>de, device, description, death, default</w:t>
      </w:r>
      <w:r w:rsidR="00127893" w:rsidRPr="00127893">
        <w:rPr>
          <w:rFonts w:ascii="MS Mincho" w:eastAsia="MS Mincho" w:hAnsi="MS Mincho" w:cs="MS Mincho"/>
          <w:color w:val="000000"/>
        </w:rPr>
        <w:t> </w:t>
      </w:r>
    </w:p>
    <w:p w14:paraId="70F81E49" w14:textId="77777777" w:rsidR="00127893" w:rsidRPr="00127893" w:rsidRDefault="002D356A" w:rsidP="00127893">
      <w:pPr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ind w:hanging="720"/>
        <w:rPr>
          <w:rFonts w:cs="Times New Roman"/>
          <w:color w:val="000000"/>
        </w:rPr>
      </w:pPr>
      <w:proofErr w:type="spellStart"/>
      <w:r>
        <w:rPr>
          <w:rFonts w:cs="Times New Roman"/>
          <w:color w:val="000000"/>
        </w:rPr>
        <w:t>pr</w:t>
      </w:r>
      <w:proofErr w:type="spellEnd"/>
      <w:r w:rsidRPr="00127893">
        <w:rPr>
          <w:rFonts w:ascii="MS Mincho" w:eastAsia="MS Mincho" w:hAnsi="MS Mincho" w:cs="MS Mincho"/>
          <w:color w:val="000000"/>
        </w:rPr>
        <w:t> </w:t>
      </w:r>
      <w:r w:rsidRPr="00127893">
        <w:rPr>
          <w:rFonts w:cs="Times New Roman"/>
          <w:color w:val="000000"/>
        </w:rPr>
        <w:t xml:space="preserve">Suggestions: </w:t>
      </w:r>
      <w:proofErr w:type="spellStart"/>
      <w:r>
        <w:rPr>
          <w:rFonts w:cs="Times New Roman"/>
          <w:color w:val="000000"/>
        </w:rPr>
        <w:t>pr</w:t>
      </w:r>
      <w:proofErr w:type="spellEnd"/>
      <w:r>
        <w:rPr>
          <w:rFonts w:cs="Times New Roman"/>
          <w:color w:val="000000"/>
        </w:rPr>
        <w:t>, privacy, press, president, progress</w:t>
      </w:r>
    </w:p>
    <w:p w14:paraId="79AEC1F7" w14:textId="77777777" w:rsidR="00127893" w:rsidRPr="00127893" w:rsidRDefault="00127893" w:rsidP="00127893">
      <w:pPr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ind w:hanging="720"/>
        <w:rPr>
          <w:rFonts w:cs="Times New Roman"/>
          <w:color w:val="000000"/>
        </w:rPr>
      </w:pPr>
      <w:r w:rsidRPr="00127893">
        <w:rPr>
          <w:rFonts w:cs="Times New Roman"/>
          <w:color w:val="000000"/>
        </w:rPr>
        <w:t>un</w:t>
      </w:r>
      <w:r w:rsidRPr="00127893">
        <w:rPr>
          <w:rFonts w:ascii="MS Mincho" w:eastAsia="MS Mincho" w:hAnsi="MS Mincho" w:cs="MS Mincho"/>
          <w:color w:val="000000"/>
        </w:rPr>
        <w:t> </w:t>
      </w:r>
      <w:r w:rsidRPr="00127893">
        <w:rPr>
          <w:rFonts w:cs="Times New Roman"/>
          <w:color w:val="000000"/>
        </w:rPr>
        <w:t xml:space="preserve">Suggestions: un, undefined, </w:t>
      </w:r>
      <w:r w:rsidR="00B70439">
        <w:rPr>
          <w:rFonts w:cs="Times New Roman"/>
          <w:color w:val="000000"/>
        </w:rPr>
        <w:t>under, universal, university</w:t>
      </w:r>
      <w:r w:rsidRPr="00127893">
        <w:rPr>
          <w:rFonts w:ascii="MS Mincho" w:eastAsia="MS Mincho" w:hAnsi="MS Mincho" w:cs="MS Mincho"/>
          <w:color w:val="000000"/>
        </w:rPr>
        <w:t> </w:t>
      </w:r>
    </w:p>
    <w:p w14:paraId="40540CDA" w14:textId="77777777" w:rsidR="00127893" w:rsidRPr="00127893" w:rsidRDefault="00B70439" w:rsidP="00127893">
      <w:pPr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ind w:hanging="720"/>
        <w:rPr>
          <w:rFonts w:cs="Times New Roman"/>
          <w:color w:val="000000"/>
        </w:rPr>
      </w:pPr>
      <w:r>
        <w:rPr>
          <w:rFonts w:cs="Times New Roman"/>
          <w:color w:val="000000"/>
        </w:rPr>
        <w:t>al</w:t>
      </w:r>
      <w:r w:rsidR="00127893" w:rsidRPr="00127893">
        <w:rPr>
          <w:rFonts w:ascii="MS Mincho" w:eastAsia="MS Mincho" w:hAnsi="MS Mincho" w:cs="MS Mincho"/>
          <w:color w:val="000000"/>
        </w:rPr>
        <w:t> </w:t>
      </w:r>
      <w:r w:rsidR="00127893" w:rsidRPr="00127893">
        <w:rPr>
          <w:rFonts w:cs="Times New Roman"/>
          <w:color w:val="000000"/>
        </w:rPr>
        <w:t xml:space="preserve">Suggestions: </w:t>
      </w:r>
      <w:r>
        <w:rPr>
          <w:rFonts w:cs="Times New Roman"/>
          <w:color w:val="000000"/>
        </w:rPr>
        <w:t>al, all, alternate, also, alert</w:t>
      </w:r>
      <w:r w:rsidR="00127893" w:rsidRPr="00127893">
        <w:rPr>
          <w:rFonts w:ascii="MS Mincho" w:eastAsia="MS Mincho" w:hAnsi="MS Mincho" w:cs="MS Mincho"/>
          <w:color w:val="000000"/>
        </w:rPr>
        <w:t> </w:t>
      </w:r>
    </w:p>
    <w:p w14:paraId="737DE53A" w14:textId="77777777" w:rsidR="00127893" w:rsidRPr="00127893" w:rsidRDefault="008357FE" w:rsidP="00127893">
      <w:pPr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ind w:hanging="720"/>
        <w:rPr>
          <w:rFonts w:cs="Times New Roman"/>
          <w:color w:val="000000"/>
        </w:rPr>
      </w:pPr>
      <w:r>
        <w:rPr>
          <w:rFonts w:cs="Times New Roman"/>
          <w:color w:val="000000"/>
        </w:rPr>
        <w:t>le Suggestions: le, left, learn, legal, leftfield</w:t>
      </w:r>
      <w:r w:rsidR="00127893" w:rsidRPr="00127893">
        <w:rPr>
          <w:rFonts w:ascii="MS Mincho" w:eastAsia="MS Mincho" w:hAnsi="MS Mincho" w:cs="MS Mincho"/>
          <w:color w:val="000000"/>
        </w:rPr>
        <w:t> </w:t>
      </w:r>
    </w:p>
    <w:p w14:paraId="3FCFE0B3" w14:textId="77777777" w:rsidR="00C41883" w:rsidRPr="00127893" w:rsidRDefault="002D7485">
      <w:bookmarkStart w:id="0" w:name="_GoBack"/>
      <w:bookmarkEnd w:id="0"/>
    </w:p>
    <w:sectPr w:rsidR="00C41883" w:rsidRPr="00127893" w:rsidSect="00F5275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4"/>
    <w:multiLevelType w:val="hybridMultilevel"/>
    <w:tmpl w:val="00000004"/>
    <w:lvl w:ilvl="0" w:tplc="0000012D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0005"/>
    <w:multiLevelType w:val="hybridMultilevel"/>
    <w:tmpl w:val="00000005"/>
    <w:lvl w:ilvl="0" w:tplc="0000019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7893"/>
    <w:rsid w:val="00127893"/>
    <w:rsid w:val="002D356A"/>
    <w:rsid w:val="002D7485"/>
    <w:rsid w:val="00460AF9"/>
    <w:rsid w:val="004C508F"/>
    <w:rsid w:val="005D74D2"/>
    <w:rsid w:val="008357FE"/>
    <w:rsid w:val="00B70439"/>
    <w:rsid w:val="00C30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21417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219</Words>
  <Characters>1250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Shreerang Lele</dc:creator>
  <cp:keywords/>
  <dc:description/>
  <cp:lastModifiedBy>Rahul Shreerang Lele</cp:lastModifiedBy>
  <cp:revision>2</cp:revision>
  <dcterms:created xsi:type="dcterms:W3CDTF">2018-04-25T02:42:00Z</dcterms:created>
  <dcterms:modified xsi:type="dcterms:W3CDTF">2018-04-26T06:25:00Z</dcterms:modified>
</cp:coreProperties>
</file>